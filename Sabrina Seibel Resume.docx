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D26BF" w14:textId="77777777" w:rsidR="007001AD" w:rsidRDefault="00102318" w:rsidP="007001AD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D23391">
        <w:rPr>
          <w:rFonts w:ascii="Times New Roman" w:hAnsi="Times New Roman" w:cs="Times New Roman"/>
          <w:b/>
          <w:bCs/>
          <w:color w:val="000000"/>
          <w:sz w:val="48"/>
          <w:szCs w:val="48"/>
        </w:rPr>
        <w:t>Sabrina Seibel</w:t>
      </w:r>
    </w:p>
    <w:p w14:paraId="7B3BFECB" w14:textId="5B225417" w:rsidR="007001AD" w:rsidRPr="007001AD" w:rsidRDefault="00022F93" w:rsidP="007001AD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</w:rPr>
        <w:t>(770) 377-8650</w:t>
      </w:r>
      <w:r w:rsidR="00482099">
        <w:rPr>
          <w:rFonts w:ascii="Times New Roman" w:hAnsi="Times New Roman" w:cs="Times New Roman"/>
          <w:color w:val="000000"/>
        </w:rPr>
        <w:t xml:space="preserve"> </w:t>
      </w:r>
      <w:r w:rsidR="00280E10" w:rsidRPr="0064567A">
        <w:rPr>
          <w:rFonts w:ascii="Times New Roman" w:hAnsi="Times New Roman" w:cs="Times New Roman"/>
          <w:color w:val="000000"/>
        </w:rPr>
        <w:t>• seibelsabrina@gatech.edu</w:t>
      </w:r>
    </w:p>
    <w:p w14:paraId="6EC9C8D8" w14:textId="77777777" w:rsidR="00102318" w:rsidRPr="0064567A" w:rsidRDefault="009C5FDF" w:rsidP="0010231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color w:val="000000"/>
          <w:u w:val="single" w:color="000000"/>
        </w:rPr>
      </w:pPr>
      <w:r w:rsidRPr="0064567A">
        <w:rPr>
          <w:rFonts w:ascii="Times New Roman" w:hAnsi="Times New Roman" w:cs="Times New Roman"/>
          <w:b/>
          <w:bCs/>
          <w:color w:val="000000"/>
          <w:u w:val="single" w:color="000000"/>
        </w:rPr>
        <w:t>EDUCATION</w:t>
      </w:r>
      <w:r w:rsidRPr="0064567A">
        <w:rPr>
          <w:rFonts w:ascii="Times New Roman" w:hAnsi="Times New Roman" w:cs="Times New Roman"/>
          <w:b/>
          <w:bCs/>
          <w:color w:val="000000"/>
          <w:u w:val="single" w:color="000000"/>
        </w:rPr>
        <w:tab/>
      </w:r>
      <w:r w:rsidRPr="0064567A">
        <w:rPr>
          <w:rFonts w:ascii="Times New Roman" w:hAnsi="Times New Roman" w:cs="Times New Roman"/>
          <w:b/>
          <w:bCs/>
          <w:color w:val="000000"/>
          <w:u w:val="single" w:color="000000"/>
        </w:rPr>
        <w:tab/>
      </w:r>
      <w:r w:rsidRPr="0064567A">
        <w:rPr>
          <w:rFonts w:ascii="Times New Roman" w:hAnsi="Times New Roman" w:cs="Times New Roman"/>
          <w:b/>
          <w:bCs/>
          <w:color w:val="000000"/>
          <w:u w:val="single" w:color="000000"/>
        </w:rPr>
        <w:tab/>
      </w:r>
    </w:p>
    <w:p w14:paraId="4E2AF896" w14:textId="2B78F3AA" w:rsidR="00102318" w:rsidRPr="0064567A" w:rsidRDefault="00102318" w:rsidP="0010231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</w:rPr>
      </w:pPr>
      <w:r w:rsidRPr="0064567A">
        <w:rPr>
          <w:rFonts w:ascii="Times New Roman" w:hAnsi="Times New Roman" w:cs="Times New Roman"/>
          <w:b/>
          <w:bCs/>
          <w:color w:val="000000"/>
          <w:u w:color="000000"/>
        </w:rPr>
        <w:t>GEORGIA INSTITUTE OF TECHNOLOGY</w:t>
      </w:r>
      <w:r w:rsidRPr="0064567A">
        <w:rPr>
          <w:rFonts w:ascii="Times New Roman" w:hAnsi="Times New Roman" w:cs="Times New Roman"/>
          <w:b/>
          <w:bCs/>
          <w:color w:val="000000"/>
          <w:u w:color="000000"/>
        </w:rPr>
        <w:tab/>
      </w:r>
      <w:r w:rsidRPr="0064567A">
        <w:rPr>
          <w:rFonts w:ascii="Times New Roman" w:hAnsi="Times New Roman" w:cs="Times New Roman"/>
          <w:b/>
          <w:bCs/>
          <w:color w:val="000000"/>
          <w:u w:color="000000"/>
        </w:rPr>
        <w:tab/>
      </w:r>
      <w:r w:rsidR="001B1F6F">
        <w:rPr>
          <w:rFonts w:ascii="Times New Roman" w:hAnsi="Times New Roman" w:cs="Times New Roman"/>
          <w:b/>
          <w:bCs/>
          <w:color w:val="000000"/>
          <w:u w:color="000000"/>
        </w:rPr>
        <w:tab/>
      </w:r>
      <w:r w:rsidR="001B1F6F" w:rsidRPr="008A625B">
        <w:rPr>
          <w:rFonts w:ascii="Times New Roman" w:hAnsi="Times New Roman" w:cs="Times New Roman"/>
          <w:bCs/>
          <w:color w:val="000000"/>
          <w:u w:color="000000"/>
        </w:rPr>
        <w:t>GPA: N/A</w:t>
      </w:r>
      <w:r w:rsidR="001B1F6F" w:rsidRPr="0064567A">
        <w:rPr>
          <w:rFonts w:ascii="Times New Roman" w:hAnsi="Times New Roman" w:cs="Times New Roman"/>
          <w:b/>
          <w:bCs/>
          <w:color w:val="000000"/>
          <w:u w:color="000000"/>
        </w:rPr>
        <w:t xml:space="preserve">            </w:t>
      </w:r>
    </w:p>
    <w:p w14:paraId="618F5E8B" w14:textId="49D350B1" w:rsidR="00102318" w:rsidRPr="00B91FE7" w:rsidRDefault="00102318" w:rsidP="0010231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</w:rPr>
      </w:pPr>
      <w:r w:rsidRPr="00B91FE7">
        <w:rPr>
          <w:rFonts w:ascii="Times New Roman" w:hAnsi="Times New Roman" w:cs="Times New Roman"/>
          <w:bCs/>
          <w:color w:val="000000"/>
          <w:u w:color="000000"/>
        </w:rPr>
        <w:t>Atlanta, Georgia</w:t>
      </w:r>
      <w:r w:rsidR="001B1F6F">
        <w:rPr>
          <w:rFonts w:ascii="Times New Roman" w:hAnsi="Times New Roman" w:cs="Times New Roman"/>
          <w:bCs/>
          <w:color w:val="000000"/>
          <w:u w:color="000000"/>
        </w:rPr>
        <w:tab/>
      </w:r>
      <w:r w:rsidR="001B1F6F">
        <w:rPr>
          <w:rFonts w:ascii="Times New Roman" w:hAnsi="Times New Roman" w:cs="Times New Roman"/>
          <w:bCs/>
          <w:color w:val="000000"/>
          <w:u w:color="000000"/>
        </w:rPr>
        <w:tab/>
      </w:r>
      <w:r w:rsidR="001B1F6F">
        <w:rPr>
          <w:rFonts w:ascii="Times New Roman" w:hAnsi="Times New Roman" w:cs="Times New Roman"/>
          <w:bCs/>
          <w:color w:val="000000"/>
          <w:u w:color="000000"/>
        </w:rPr>
        <w:tab/>
      </w:r>
      <w:r w:rsidR="001B1F6F" w:rsidRPr="001B1F6F">
        <w:rPr>
          <w:rFonts w:ascii="Times New Roman" w:hAnsi="Times New Roman" w:cs="Times New Roman"/>
          <w:i/>
          <w:iCs/>
          <w:color w:val="000000"/>
          <w:u w:color="000000"/>
        </w:rPr>
        <w:t>August 2016- Present</w:t>
      </w:r>
    </w:p>
    <w:p w14:paraId="34FD902F" w14:textId="77777777" w:rsidR="001B1F6F" w:rsidRDefault="00102318" w:rsidP="001B1F6F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</w:rPr>
      </w:pPr>
      <w:r w:rsidRPr="00036AFD">
        <w:rPr>
          <w:rFonts w:ascii="Times New Roman" w:hAnsi="Times New Roman" w:cs="Times New Roman"/>
          <w:bCs/>
          <w:color w:val="000000"/>
          <w:u w:color="000000"/>
        </w:rPr>
        <w:t>Bachelor of Science in Computer Science 2020</w:t>
      </w:r>
      <w:r w:rsidRPr="0064567A">
        <w:rPr>
          <w:rFonts w:ascii="Times New Roman" w:hAnsi="Times New Roman" w:cs="Times New Roman"/>
          <w:b/>
          <w:bCs/>
          <w:color w:val="000000"/>
          <w:u w:color="000000"/>
        </w:rPr>
        <w:t xml:space="preserve"> </w:t>
      </w:r>
    </w:p>
    <w:p w14:paraId="0C3A40BC" w14:textId="1F6377D3" w:rsidR="00102318" w:rsidRPr="001B1F6F" w:rsidRDefault="001B1F6F" w:rsidP="001B1F6F">
      <w:pPr>
        <w:pStyle w:val="ListParagraph"/>
        <w:widowControl w:val="0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</w:rPr>
      </w:pPr>
      <w:r w:rsidRPr="001B1F6F">
        <w:rPr>
          <w:rFonts w:ascii="Times New Roman" w:hAnsi="Times New Roman" w:cs="Times New Roman"/>
          <w:bCs/>
          <w:color w:val="000000"/>
          <w:u w:color="000000"/>
        </w:rPr>
        <w:t>Zell Miller Scholarship, HOPE Scholarship</w:t>
      </w:r>
      <w:r w:rsidR="008A625B" w:rsidRPr="001B1F6F">
        <w:rPr>
          <w:rFonts w:ascii="Times New Roman" w:hAnsi="Times New Roman" w:cs="Times New Roman"/>
          <w:b/>
          <w:bCs/>
          <w:color w:val="000000"/>
          <w:u w:color="000000"/>
        </w:rPr>
        <w:tab/>
      </w:r>
      <w:r w:rsidR="008A625B" w:rsidRPr="001B1F6F">
        <w:rPr>
          <w:rFonts w:ascii="Times New Roman" w:hAnsi="Times New Roman" w:cs="Times New Roman"/>
          <w:b/>
          <w:bCs/>
          <w:color w:val="000000"/>
          <w:u w:color="000000"/>
        </w:rPr>
        <w:tab/>
      </w:r>
      <w:r w:rsidR="008A625B" w:rsidRPr="001B1F6F">
        <w:rPr>
          <w:rFonts w:ascii="Times New Roman" w:hAnsi="Times New Roman" w:cs="Times New Roman"/>
          <w:b/>
          <w:bCs/>
          <w:color w:val="000000"/>
          <w:u w:color="000000"/>
        </w:rPr>
        <w:tab/>
      </w:r>
      <w:r w:rsidR="00102318" w:rsidRPr="001B1F6F">
        <w:rPr>
          <w:rFonts w:ascii="Times New Roman" w:hAnsi="Times New Roman" w:cs="Times New Roman"/>
          <w:color w:val="000000"/>
          <w:u w:color="000000"/>
        </w:rPr>
        <w:tab/>
      </w:r>
    </w:p>
    <w:p w14:paraId="31D21BF4" w14:textId="5F7A17A8" w:rsidR="00102318" w:rsidRPr="0064567A" w:rsidRDefault="00102318" w:rsidP="0010231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</w:rPr>
      </w:pPr>
      <w:r w:rsidRPr="0064567A">
        <w:rPr>
          <w:rFonts w:ascii="Times New Roman" w:hAnsi="Times New Roman" w:cs="Times New Roman"/>
          <w:b/>
          <w:bCs/>
          <w:color w:val="000000"/>
          <w:u w:color="000000"/>
        </w:rPr>
        <w:t>DACULA HIGH SCHOOL</w:t>
      </w:r>
      <w:r w:rsidRPr="0064567A">
        <w:rPr>
          <w:rFonts w:ascii="Times New Roman" w:hAnsi="Times New Roman" w:cs="Times New Roman"/>
          <w:b/>
          <w:bCs/>
          <w:color w:val="000000"/>
          <w:u w:color="000000"/>
        </w:rPr>
        <w:tab/>
      </w:r>
      <w:r w:rsidR="001B1F6F">
        <w:rPr>
          <w:rFonts w:ascii="Times New Roman" w:hAnsi="Times New Roman" w:cs="Times New Roman"/>
          <w:b/>
          <w:bCs/>
          <w:color w:val="000000"/>
          <w:u w:color="000000"/>
        </w:rPr>
        <w:tab/>
      </w:r>
      <w:r w:rsidR="001B1F6F">
        <w:rPr>
          <w:rFonts w:ascii="Times New Roman" w:hAnsi="Times New Roman" w:cs="Times New Roman"/>
          <w:b/>
          <w:bCs/>
          <w:color w:val="000000"/>
          <w:u w:color="000000"/>
        </w:rPr>
        <w:tab/>
      </w:r>
      <w:r w:rsidR="001B1F6F" w:rsidRPr="008A625B">
        <w:rPr>
          <w:rFonts w:ascii="Times New Roman" w:hAnsi="Times New Roman" w:cs="Times New Roman"/>
          <w:bCs/>
          <w:color w:val="000000"/>
          <w:u w:color="000000"/>
        </w:rPr>
        <w:t>GPA: 3.97/4.0</w:t>
      </w:r>
      <w:r w:rsidRPr="0064567A">
        <w:rPr>
          <w:rFonts w:ascii="Times New Roman" w:hAnsi="Times New Roman" w:cs="Times New Roman"/>
          <w:b/>
          <w:bCs/>
          <w:color w:val="000000"/>
          <w:u w:color="000000"/>
        </w:rPr>
        <w:tab/>
      </w:r>
    </w:p>
    <w:p w14:paraId="64872732" w14:textId="0FAF7AFD" w:rsidR="00102318" w:rsidRPr="0064567A" w:rsidRDefault="00102318" w:rsidP="0010231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</w:rPr>
      </w:pPr>
      <w:proofErr w:type="spellStart"/>
      <w:r w:rsidRPr="00036AFD">
        <w:rPr>
          <w:rFonts w:ascii="Times New Roman" w:hAnsi="Times New Roman" w:cs="Times New Roman"/>
          <w:bCs/>
          <w:color w:val="000000"/>
          <w:u w:color="000000"/>
        </w:rPr>
        <w:t>Dacula</w:t>
      </w:r>
      <w:proofErr w:type="spellEnd"/>
      <w:r w:rsidRPr="00036AFD">
        <w:rPr>
          <w:rFonts w:ascii="Times New Roman" w:hAnsi="Times New Roman" w:cs="Times New Roman"/>
          <w:bCs/>
          <w:color w:val="000000"/>
          <w:u w:color="000000"/>
        </w:rPr>
        <w:t>, Georgia</w:t>
      </w:r>
      <w:r w:rsidR="008A625B">
        <w:rPr>
          <w:rFonts w:ascii="Times New Roman" w:hAnsi="Times New Roman" w:cs="Times New Roman"/>
          <w:b/>
          <w:bCs/>
          <w:color w:val="000000"/>
          <w:u w:color="000000"/>
        </w:rPr>
        <w:tab/>
      </w:r>
      <w:r w:rsidR="008A625B">
        <w:rPr>
          <w:rFonts w:ascii="Times New Roman" w:hAnsi="Times New Roman" w:cs="Times New Roman"/>
          <w:b/>
          <w:bCs/>
          <w:color w:val="000000"/>
          <w:u w:color="000000"/>
        </w:rPr>
        <w:tab/>
      </w:r>
      <w:r w:rsidR="008A625B">
        <w:rPr>
          <w:rFonts w:ascii="Times New Roman" w:hAnsi="Times New Roman" w:cs="Times New Roman"/>
          <w:b/>
          <w:bCs/>
          <w:color w:val="000000"/>
          <w:u w:color="000000"/>
        </w:rPr>
        <w:tab/>
      </w:r>
      <w:r w:rsidR="001B1F6F" w:rsidRPr="0064567A">
        <w:rPr>
          <w:rFonts w:ascii="Times New Roman" w:hAnsi="Times New Roman" w:cs="Times New Roman"/>
          <w:i/>
          <w:iCs/>
          <w:color w:val="000000"/>
          <w:u w:color="000000"/>
        </w:rPr>
        <w:t>August 2012-May 2016</w:t>
      </w:r>
    </w:p>
    <w:p w14:paraId="715E0186" w14:textId="0C3C8383" w:rsidR="00102318" w:rsidRPr="001B1F6F" w:rsidRDefault="00102318" w:rsidP="0010231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</w:rPr>
      </w:pPr>
      <w:r w:rsidRPr="001B1F6F">
        <w:rPr>
          <w:rFonts w:ascii="Times New Roman" w:hAnsi="Times New Roman" w:cs="Times New Roman"/>
          <w:bCs/>
          <w:color w:val="000000"/>
          <w:u w:color="000000"/>
        </w:rPr>
        <w:t>Honor Grad</w:t>
      </w:r>
      <w:r w:rsidRPr="001B1F6F">
        <w:rPr>
          <w:rFonts w:ascii="Times New Roman" w:hAnsi="Times New Roman" w:cs="Times New Roman"/>
          <w:bCs/>
          <w:color w:val="000000"/>
          <w:u w:color="000000"/>
        </w:rPr>
        <w:tab/>
      </w:r>
      <w:r w:rsidR="003017FE" w:rsidRPr="00036AFD">
        <w:rPr>
          <w:rFonts w:ascii="Times New Roman" w:hAnsi="Times New Roman" w:cs="Times New Roman"/>
          <w:bCs/>
          <w:color w:val="000000"/>
          <w:u w:color="000000"/>
        </w:rPr>
        <w:t xml:space="preserve">                                                                                  </w:t>
      </w:r>
    </w:p>
    <w:p w14:paraId="3E6D7315" w14:textId="6765B6C0" w:rsidR="00102318" w:rsidRPr="0064567A" w:rsidRDefault="008A625B" w:rsidP="0010231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 w:color="000000"/>
        </w:rPr>
        <w:t>RELEVANT</w:t>
      </w:r>
      <w:r w:rsidR="00102318" w:rsidRPr="0064567A">
        <w:rPr>
          <w:rFonts w:ascii="Times New Roman" w:hAnsi="Times New Roman" w:cs="Times New Roman"/>
          <w:b/>
          <w:bCs/>
          <w:color w:val="000000"/>
          <w:u w:val="single" w:color="000000"/>
        </w:rPr>
        <w:t xml:space="preserve"> EXPERIENC</w:t>
      </w:r>
      <w:r w:rsidR="009C5FDF" w:rsidRPr="0064567A">
        <w:rPr>
          <w:rFonts w:ascii="Times New Roman" w:hAnsi="Times New Roman" w:cs="Times New Roman"/>
          <w:b/>
          <w:bCs/>
          <w:color w:val="000000"/>
          <w:u w:val="single" w:color="000000"/>
        </w:rPr>
        <w:t>E</w:t>
      </w:r>
      <w:r w:rsidR="009C5FDF" w:rsidRPr="0064567A">
        <w:rPr>
          <w:rFonts w:ascii="Times New Roman" w:hAnsi="Times New Roman" w:cs="Times New Roman"/>
          <w:b/>
          <w:bCs/>
          <w:color w:val="000000"/>
          <w:u w:val="single" w:color="000000"/>
        </w:rPr>
        <w:tab/>
      </w:r>
      <w:r w:rsidR="009C5FDF" w:rsidRPr="0064567A">
        <w:rPr>
          <w:rFonts w:ascii="Times New Roman" w:hAnsi="Times New Roman" w:cs="Times New Roman"/>
          <w:b/>
          <w:bCs/>
          <w:color w:val="000000"/>
          <w:u w:val="single" w:color="000000"/>
        </w:rPr>
        <w:tab/>
      </w:r>
      <w:r w:rsidR="009C5FDF" w:rsidRPr="0064567A">
        <w:rPr>
          <w:rFonts w:ascii="Times New Roman" w:hAnsi="Times New Roman" w:cs="Times New Roman"/>
          <w:b/>
          <w:bCs/>
          <w:color w:val="000000"/>
          <w:u w:val="single" w:color="000000"/>
        </w:rPr>
        <w:tab/>
      </w:r>
    </w:p>
    <w:p w14:paraId="07E4BAC8" w14:textId="77777777" w:rsidR="00102318" w:rsidRPr="0064567A" w:rsidRDefault="00102318" w:rsidP="0010231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</w:rPr>
      </w:pPr>
      <w:r w:rsidRPr="0064567A">
        <w:rPr>
          <w:rFonts w:ascii="Times New Roman" w:hAnsi="Times New Roman" w:cs="Times New Roman"/>
          <w:b/>
          <w:bCs/>
          <w:color w:val="000000"/>
          <w:u w:color="000000"/>
        </w:rPr>
        <w:t>GEORGIA INSTITUTE OF TECHNOLOGY</w:t>
      </w:r>
      <w:r w:rsidRPr="0064567A">
        <w:rPr>
          <w:rFonts w:ascii="Times New Roman" w:hAnsi="Times New Roman" w:cs="Times New Roman"/>
          <w:b/>
          <w:bCs/>
          <w:color w:val="000000"/>
          <w:u w:color="000000"/>
        </w:rPr>
        <w:tab/>
      </w:r>
      <w:r w:rsidRPr="0064567A">
        <w:rPr>
          <w:rFonts w:ascii="Times New Roman" w:hAnsi="Times New Roman" w:cs="Times New Roman"/>
          <w:b/>
          <w:bCs/>
          <w:color w:val="000000"/>
          <w:u w:color="000000"/>
        </w:rPr>
        <w:tab/>
      </w:r>
    </w:p>
    <w:p w14:paraId="279A7227" w14:textId="33C55F48" w:rsidR="00102318" w:rsidRDefault="00102318" w:rsidP="0010231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u w:color="000000"/>
        </w:rPr>
      </w:pPr>
      <w:r w:rsidRPr="00B91FE7">
        <w:rPr>
          <w:rFonts w:ascii="Times New Roman" w:hAnsi="Times New Roman" w:cs="Times New Roman"/>
          <w:bCs/>
          <w:color w:val="000000"/>
          <w:u w:color="000000"/>
        </w:rPr>
        <w:t>Atlanta, Georgia</w:t>
      </w:r>
      <w:r w:rsidR="006D470A" w:rsidRPr="0064567A">
        <w:rPr>
          <w:rFonts w:ascii="Times New Roman" w:hAnsi="Times New Roman" w:cs="Times New Roman"/>
          <w:b/>
          <w:bCs/>
          <w:i/>
          <w:iCs/>
          <w:color w:val="000000"/>
          <w:u w:color="000000"/>
        </w:rPr>
        <w:tab/>
        <w:t xml:space="preserve">         </w:t>
      </w:r>
      <w:r w:rsidR="006B690E" w:rsidRPr="0064567A">
        <w:rPr>
          <w:rFonts w:ascii="Times New Roman" w:hAnsi="Times New Roman" w:cs="Times New Roman"/>
          <w:b/>
          <w:bCs/>
          <w:i/>
          <w:iCs/>
          <w:color w:val="000000"/>
          <w:u w:color="000000"/>
        </w:rPr>
        <w:t xml:space="preserve">              </w:t>
      </w:r>
      <w:r w:rsidR="003017FE" w:rsidRPr="0064567A">
        <w:rPr>
          <w:rFonts w:ascii="Times New Roman" w:hAnsi="Times New Roman" w:cs="Times New Roman"/>
          <w:b/>
          <w:bCs/>
          <w:i/>
          <w:iCs/>
          <w:color w:val="000000"/>
          <w:u w:color="000000"/>
        </w:rPr>
        <w:t xml:space="preserve">                         </w:t>
      </w:r>
      <w:r w:rsidR="00FE7332">
        <w:rPr>
          <w:rFonts w:ascii="Times New Roman" w:hAnsi="Times New Roman" w:cs="Times New Roman"/>
          <w:b/>
          <w:bCs/>
          <w:i/>
          <w:iCs/>
          <w:color w:val="000000"/>
          <w:u w:color="000000"/>
        </w:rPr>
        <w:tab/>
      </w:r>
      <w:r w:rsidR="00FE7332" w:rsidRPr="0064567A">
        <w:rPr>
          <w:rFonts w:ascii="Times New Roman" w:hAnsi="Times New Roman" w:cs="Times New Roman"/>
          <w:b/>
          <w:bCs/>
          <w:i/>
          <w:iCs/>
          <w:color w:val="000000"/>
          <w:u w:color="000000"/>
        </w:rPr>
        <w:t xml:space="preserve"> </w:t>
      </w:r>
      <w:r w:rsidR="00FE7332" w:rsidRPr="00FE7332">
        <w:rPr>
          <w:rFonts w:ascii="Times New Roman" w:hAnsi="Times New Roman" w:cs="Times New Roman"/>
          <w:bCs/>
          <w:i/>
          <w:iCs/>
          <w:color w:val="000000"/>
          <w:u w:color="000000"/>
        </w:rPr>
        <w:t>May</w:t>
      </w:r>
      <w:r w:rsidRPr="0064567A">
        <w:rPr>
          <w:rFonts w:ascii="Times New Roman" w:hAnsi="Times New Roman" w:cs="Times New Roman"/>
          <w:i/>
          <w:iCs/>
          <w:color w:val="000000"/>
          <w:u w:color="000000"/>
        </w:rPr>
        <w:t xml:space="preserve"> 2016- Present</w:t>
      </w:r>
    </w:p>
    <w:p w14:paraId="078FEF4A" w14:textId="77777777" w:rsidR="00B91FE7" w:rsidRPr="00B91FE7" w:rsidRDefault="00B91FE7" w:rsidP="0010231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</w:rPr>
      </w:pPr>
      <w:r w:rsidRPr="00B91FE7">
        <w:rPr>
          <w:rFonts w:ascii="Times New Roman" w:hAnsi="Times New Roman" w:cs="Times New Roman"/>
          <w:bCs/>
          <w:color w:val="000000"/>
          <w:u w:color="000000"/>
        </w:rPr>
        <w:t>Responsibilities include work on the following projects:</w:t>
      </w:r>
    </w:p>
    <w:p w14:paraId="7BEFFF15" w14:textId="4119B1AE" w:rsidR="00B91FE7" w:rsidRPr="00B91FE7" w:rsidRDefault="00B91FE7" w:rsidP="0010231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</w:rPr>
      </w:pPr>
      <w:r w:rsidRPr="00B91FE7">
        <w:rPr>
          <w:rFonts w:ascii="Times New Roman" w:hAnsi="Times New Roman" w:cs="Times New Roman"/>
          <w:b/>
          <w:bCs/>
          <w:color w:val="000000"/>
          <w:u w:color="000000"/>
        </w:rPr>
        <w:t>Java E-book Project</w:t>
      </w:r>
    </w:p>
    <w:p w14:paraId="35E51C95" w14:textId="50D9197A" w:rsidR="00B91FE7" w:rsidRPr="00B91FE7" w:rsidRDefault="00B91FE7" w:rsidP="00B91FE7">
      <w:pPr>
        <w:pStyle w:val="ListParagraph"/>
        <w:widowControl w:val="0"/>
        <w:numPr>
          <w:ilvl w:val="0"/>
          <w:numId w:val="11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</w:rPr>
      </w:pPr>
      <w:r>
        <w:rPr>
          <w:rFonts w:ascii="Times New Roman" w:hAnsi="Times New Roman" w:cs="Times New Roman"/>
          <w:bCs/>
          <w:color w:val="000000"/>
          <w:u w:color="000000"/>
        </w:rPr>
        <w:t>Serving as a T</w:t>
      </w:r>
      <w:r w:rsidRPr="00B91FE7">
        <w:rPr>
          <w:rFonts w:ascii="Times New Roman" w:hAnsi="Times New Roman" w:cs="Times New Roman"/>
          <w:bCs/>
          <w:color w:val="000000"/>
          <w:u w:color="000000"/>
        </w:rPr>
        <w:t>echnical Documentation Contributor</w:t>
      </w:r>
    </w:p>
    <w:p w14:paraId="780141EE" w14:textId="592C1CC0" w:rsidR="009828A7" w:rsidRPr="008A625B" w:rsidRDefault="00682D54" w:rsidP="009828A7">
      <w:pPr>
        <w:pStyle w:val="ListParagraph"/>
        <w:widowControl w:val="0"/>
        <w:numPr>
          <w:ilvl w:val="0"/>
          <w:numId w:val="10"/>
        </w:numPr>
        <w:tabs>
          <w:tab w:val="left" w:pos="20"/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>Creating</w:t>
      </w:r>
      <w:r w:rsidR="00D05997">
        <w:rPr>
          <w:rFonts w:ascii="Times New Roman" w:hAnsi="Times New Roman" w:cs="Times New Roman"/>
          <w:color w:val="000000"/>
          <w:u w:color="000000"/>
        </w:rPr>
        <w:t xml:space="preserve"> </w:t>
      </w:r>
      <w:r w:rsidR="009828A7" w:rsidRPr="0064567A">
        <w:rPr>
          <w:rFonts w:ascii="Times New Roman" w:hAnsi="Times New Roman" w:cs="Times New Roman"/>
          <w:color w:val="000000"/>
          <w:u w:color="000000"/>
        </w:rPr>
        <w:t xml:space="preserve">instructional </w:t>
      </w:r>
      <w:r w:rsidR="00B91224">
        <w:rPr>
          <w:rFonts w:ascii="Times New Roman" w:hAnsi="Times New Roman" w:cs="Times New Roman"/>
          <w:color w:val="000000"/>
          <w:u w:color="000000"/>
        </w:rPr>
        <w:t>pages</w:t>
      </w:r>
      <w:r w:rsidR="009828A7" w:rsidRPr="0064567A">
        <w:rPr>
          <w:rFonts w:ascii="Times New Roman" w:hAnsi="Times New Roman" w:cs="Times New Roman"/>
          <w:color w:val="000000"/>
          <w:u w:color="000000"/>
        </w:rPr>
        <w:t xml:space="preserve"> for </w:t>
      </w:r>
      <w:r w:rsidR="00B91224">
        <w:rPr>
          <w:rFonts w:ascii="Times New Roman" w:hAnsi="Times New Roman" w:cs="Times New Roman"/>
          <w:color w:val="000000"/>
          <w:u w:color="000000"/>
        </w:rPr>
        <w:t xml:space="preserve">Java </w:t>
      </w:r>
      <w:r w:rsidR="009828A7" w:rsidRPr="0064567A">
        <w:rPr>
          <w:rFonts w:ascii="Times New Roman" w:hAnsi="Times New Roman" w:cs="Times New Roman"/>
          <w:color w:val="000000"/>
          <w:u w:color="000000"/>
        </w:rPr>
        <w:t xml:space="preserve">E-book </w:t>
      </w:r>
    </w:p>
    <w:p w14:paraId="083B4D96" w14:textId="6C668B5E" w:rsidR="004F5CDE" w:rsidRPr="001B1F6F" w:rsidRDefault="00B91FE7" w:rsidP="001B1F6F">
      <w:pPr>
        <w:pStyle w:val="ListParagraph"/>
        <w:widowControl w:val="0"/>
        <w:numPr>
          <w:ilvl w:val="0"/>
          <w:numId w:val="10"/>
        </w:numPr>
        <w:tabs>
          <w:tab w:val="left" w:pos="20"/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</w:rPr>
      </w:pPr>
      <w:r w:rsidRPr="008A625B">
        <w:rPr>
          <w:rFonts w:ascii="Times New Roman" w:hAnsi="Times New Roman" w:cs="Times New Roman"/>
          <w:color w:val="000000"/>
          <w:u w:color="000000"/>
        </w:rPr>
        <w:t>Developing</w:t>
      </w:r>
      <w:r w:rsidR="00B91224" w:rsidRPr="008A625B">
        <w:rPr>
          <w:rFonts w:ascii="Times New Roman" w:hAnsi="Times New Roman" w:cs="Times New Roman"/>
          <w:color w:val="000000"/>
          <w:u w:color="000000"/>
        </w:rPr>
        <w:t xml:space="preserve"> </w:t>
      </w:r>
      <w:r w:rsidR="008828B9" w:rsidRPr="008A625B">
        <w:rPr>
          <w:rFonts w:ascii="Times New Roman" w:hAnsi="Times New Roman" w:cs="Times New Roman"/>
          <w:color w:val="000000"/>
          <w:u w:color="000000"/>
        </w:rPr>
        <w:t xml:space="preserve">training </w:t>
      </w:r>
      <w:r w:rsidR="00B91224" w:rsidRPr="008A625B">
        <w:rPr>
          <w:rFonts w:ascii="Times New Roman" w:hAnsi="Times New Roman" w:cs="Times New Roman"/>
          <w:color w:val="000000"/>
          <w:u w:color="000000"/>
        </w:rPr>
        <w:t>material to instruct entry level Java students</w:t>
      </w:r>
    </w:p>
    <w:p w14:paraId="46CF9201" w14:textId="316484CC" w:rsidR="00DE0E95" w:rsidRPr="008A625B" w:rsidRDefault="00DE0E95" w:rsidP="00DE0E95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</w:rPr>
      </w:pPr>
      <w:r w:rsidRPr="008A625B">
        <w:rPr>
          <w:rFonts w:ascii="Times New Roman" w:hAnsi="Times New Roman" w:cs="Times New Roman"/>
          <w:b/>
          <w:bCs/>
          <w:color w:val="000000"/>
          <w:u w:color="000000"/>
        </w:rPr>
        <w:t>S</w:t>
      </w:r>
      <w:r w:rsidR="00B91FE7" w:rsidRPr="008A625B">
        <w:rPr>
          <w:rFonts w:ascii="Times New Roman" w:hAnsi="Times New Roman" w:cs="Times New Roman"/>
          <w:b/>
          <w:bCs/>
          <w:color w:val="000000"/>
          <w:u w:color="000000"/>
        </w:rPr>
        <w:t>isters Rise Up Program</w:t>
      </w:r>
      <w:r w:rsidRPr="008A625B">
        <w:rPr>
          <w:rFonts w:ascii="Times New Roman" w:hAnsi="Times New Roman" w:cs="Times New Roman"/>
          <w:b/>
          <w:bCs/>
          <w:color w:val="000000"/>
          <w:u w:color="000000"/>
        </w:rPr>
        <w:tab/>
      </w:r>
    </w:p>
    <w:p w14:paraId="4FAC36B1" w14:textId="06CCFD37" w:rsidR="00511A44" w:rsidRPr="008A625B" w:rsidRDefault="00B91FE7" w:rsidP="00D05997">
      <w:pPr>
        <w:pStyle w:val="ListParagraph"/>
        <w:widowControl w:val="0"/>
        <w:numPr>
          <w:ilvl w:val="0"/>
          <w:numId w:val="13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u w:color="000000"/>
        </w:rPr>
      </w:pPr>
      <w:r w:rsidRPr="008A625B">
        <w:rPr>
          <w:rFonts w:ascii="Times New Roman" w:hAnsi="Times New Roman" w:cs="Times New Roman"/>
          <w:color w:val="000000"/>
          <w:u w:color="000000"/>
        </w:rPr>
        <w:t>Participated in program designed to increase the number of females majoring in computing fields</w:t>
      </w:r>
      <w:r w:rsidR="00DE0E95" w:rsidRPr="008A625B">
        <w:rPr>
          <w:rFonts w:ascii="Times New Roman" w:hAnsi="Times New Roman" w:cs="Times New Roman"/>
          <w:bCs/>
          <w:i/>
          <w:iCs/>
          <w:color w:val="000000"/>
          <w:u w:color="000000"/>
        </w:rPr>
        <w:tab/>
        <w:t xml:space="preserve">                                                    </w:t>
      </w:r>
    </w:p>
    <w:p w14:paraId="56FB39AE" w14:textId="61E469E1" w:rsidR="009828A7" w:rsidRPr="008A625B" w:rsidRDefault="00D05997" w:rsidP="009828A7">
      <w:pPr>
        <w:pStyle w:val="ListParagraph"/>
        <w:widowControl w:val="0"/>
        <w:numPr>
          <w:ilvl w:val="0"/>
          <w:numId w:val="10"/>
        </w:numPr>
        <w:tabs>
          <w:tab w:val="left" w:pos="20"/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</w:rPr>
      </w:pPr>
      <w:r w:rsidRPr="008A625B">
        <w:rPr>
          <w:rFonts w:ascii="Times New Roman" w:hAnsi="Times New Roman" w:cs="Times New Roman"/>
          <w:color w:val="000000"/>
          <w:u w:color="000000"/>
        </w:rPr>
        <w:t xml:space="preserve">Aiding </w:t>
      </w:r>
      <w:r w:rsidR="00DE0E95" w:rsidRPr="008A625B">
        <w:rPr>
          <w:rFonts w:ascii="Times New Roman" w:hAnsi="Times New Roman" w:cs="Times New Roman"/>
          <w:color w:val="000000"/>
          <w:u w:color="000000"/>
        </w:rPr>
        <w:t xml:space="preserve">webinars </w:t>
      </w:r>
      <w:r w:rsidRPr="008A625B">
        <w:rPr>
          <w:rFonts w:ascii="Times New Roman" w:hAnsi="Times New Roman" w:cs="Times New Roman"/>
          <w:color w:val="000000"/>
          <w:u w:color="000000"/>
        </w:rPr>
        <w:t>twice a week to</w:t>
      </w:r>
      <w:r w:rsidR="00DE0E95" w:rsidRPr="008A625B">
        <w:rPr>
          <w:rFonts w:ascii="Times New Roman" w:hAnsi="Times New Roman" w:cs="Times New Roman"/>
          <w:color w:val="000000"/>
          <w:u w:color="000000"/>
        </w:rPr>
        <w:t xml:space="preserve"> tutor high school girls taking AP Computer Science</w:t>
      </w:r>
    </w:p>
    <w:p w14:paraId="0C24F0E3" w14:textId="0D7F879B" w:rsidR="00D05997" w:rsidRPr="008A625B" w:rsidRDefault="00D05997" w:rsidP="009828A7">
      <w:pPr>
        <w:pStyle w:val="ListParagraph"/>
        <w:widowControl w:val="0"/>
        <w:numPr>
          <w:ilvl w:val="0"/>
          <w:numId w:val="10"/>
        </w:numPr>
        <w:tabs>
          <w:tab w:val="left" w:pos="20"/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</w:rPr>
      </w:pPr>
      <w:r w:rsidRPr="008A625B">
        <w:rPr>
          <w:rFonts w:ascii="Times New Roman" w:hAnsi="Times New Roman" w:cs="Times New Roman"/>
          <w:color w:val="000000"/>
          <w:u w:color="000000"/>
        </w:rPr>
        <w:t xml:space="preserve">Assisting monthly in-person sessions </w:t>
      </w:r>
      <w:r w:rsidR="00036AFD">
        <w:rPr>
          <w:rFonts w:ascii="Times New Roman" w:hAnsi="Times New Roman" w:cs="Times New Roman"/>
          <w:color w:val="000000"/>
          <w:u w:color="000000"/>
        </w:rPr>
        <w:t>teaching Java</w:t>
      </w:r>
    </w:p>
    <w:p w14:paraId="64727509" w14:textId="59C07363" w:rsidR="00CC672D" w:rsidRDefault="00DE0E95" w:rsidP="00B952D7">
      <w:pPr>
        <w:pStyle w:val="ListParagraph"/>
        <w:widowControl w:val="0"/>
        <w:numPr>
          <w:ilvl w:val="0"/>
          <w:numId w:val="10"/>
        </w:numPr>
        <w:tabs>
          <w:tab w:val="left" w:pos="20"/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</w:rPr>
      </w:pPr>
      <w:r w:rsidRPr="008A625B">
        <w:rPr>
          <w:rFonts w:ascii="Times New Roman" w:hAnsi="Times New Roman" w:cs="Times New Roman"/>
          <w:color w:val="000000"/>
          <w:u w:color="000000"/>
        </w:rPr>
        <w:t xml:space="preserve">Managing </w:t>
      </w:r>
      <w:r w:rsidR="00C03E89">
        <w:rPr>
          <w:rFonts w:ascii="Times New Roman" w:hAnsi="Times New Roman" w:cs="Times New Roman"/>
          <w:color w:val="000000"/>
          <w:u w:color="000000"/>
        </w:rPr>
        <w:t>multiple</w:t>
      </w:r>
      <w:r w:rsidR="00D05997" w:rsidRPr="008A625B">
        <w:rPr>
          <w:rFonts w:ascii="Times New Roman" w:hAnsi="Times New Roman" w:cs="Times New Roman"/>
          <w:color w:val="000000"/>
          <w:u w:color="000000"/>
        </w:rPr>
        <w:t xml:space="preserve"> </w:t>
      </w:r>
      <w:r w:rsidRPr="008A625B">
        <w:rPr>
          <w:rFonts w:ascii="Times New Roman" w:hAnsi="Times New Roman" w:cs="Times New Roman"/>
          <w:color w:val="000000"/>
          <w:u w:color="000000"/>
        </w:rPr>
        <w:t>social media pages for Georgia Tech-run Computer Science outreach programs</w:t>
      </w:r>
    </w:p>
    <w:p w14:paraId="088DDF68" w14:textId="77777777" w:rsidR="00B952D7" w:rsidRPr="00B952D7" w:rsidRDefault="00B952D7" w:rsidP="00B952D7">
      <w:pPr>
        <w:pStyle w:val="ListParagraph"/>
        <w:widowControl w:val="0"/>
        <w:tabs>
          <w:tab w:val="left" w:pos="20"/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</w:rPr>
      </w:pPr>
    </w:p>
    <w:p w14:paraId="72351649" w14:textId="64956A4A" w:rsidR="00FC02D1" w:rsidRPr="00FC02D1" w:rsidRDefault="00FC02D1" w:rsidP="00FC02D1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spacing w:after="80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b/>
          <w:bCs/>
          <w:color w:val="000000"/>
          <w:u w:val="single" w:color="000000"/>
        </w:rPr>
        <w:t>PROFESSIONAL DEVELOPMENT</w:t>
      </w:r>
      <w:r w:rsidRPr="00FC02D1">
        <w:rPr>
          <w:rFonts w:ascii="Times New Roman" w:hAnsi="Times New Roman" w:cs="Times New Roman"/>
          <w:b/>
          <w:bCs/>
          <w:color w:val="000000"/>
          <w:u w:val="single" w:color="000000"/>
        </w:rPr>
        <w:tab/>
      </w:r>
      <w:r w:rsidRPr="00FC02D1">
        <w:rPr>
          <w:rFonts w:ascii="Times New Roman" w:hAnsi="Times New Roman" w:cs="Times New Roman"/>
          <w:b/>
          <w:bCs/>
          <w:color w:val="000000"/>
          <w:u w:val="single" w:color="000000"/>
        </w:rPr>
        <w:tab/>
      </w:r>
      <w:r w:rsidRPr="00FC02D1">
        <w:rPr>
          <w:rFonts w:ascii="Times New Roman" w:hAnsi="Times New Roman" w:cs="Times New Roman"/>
          <w:color w:val="000000"/>
          <w:u w:val="single" w:color="000000"/>
        </w:rPr>
        <w:tab/>
      </w:r>
      <w:r w:rsidRPr="00FC02D1">
        <w:rPr>
          <w:rFonts w:ascii="Times New Roman" w:hAnsi="Times New Roman" w:cs="Times New Roman"/>
          <w:color w:val="000000"/>
          <w:u w:val="single" w:color="000000"/>
        </w:rPr>
        <w:tab/>
      </w:r>
    </w:p>
    <w:p w14:paraId="392C09C0" w14:textId="77777777" w:rsidR="00FC02D1" w:rsidRDefault="00FC02D1" w:rsidP="00FC02D1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u w:color="000000"/>
        </w:rPr>
      </w:pPr>
      <w:r w:rsidRPr="00AD482B">
        <w:rPr>
          <w:rFonts w:ascii="Times New Roman" w:hAnsi="Times New Roman" w:cs="Times New Roman"/>
          <w:b/>
          <w:color w:val="000000"/>
          <w:u w:color="000000"/>
        </w:rPr>
        <w:t>TAPIA CONFERENCE</w:t>
      </w:r>
    </w:p>
    <w:p w14:paraId="51CF7101" w14:textId="77273E7E" w:rsidR="00382322" w:rsidRPr="00BB490A" w:rsidRDefault="00FC02D1" w:rsidP="00BB490A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u w:color="000000"/>
        </w:rPr>
      </w:pPr>
      <w:r w:rsidRPr="00FC02D1">
        <w:rPr>
          <w:rFonts w:ascii="Times New Roman" w:hAnsi="Times New Roman" w:cs="Times New Roman"/>
          <w:color w:val="000000"/>
          <w:u w:color="000000"/>
        </w:rPr>
        <w:t>Austin, TX</w:t>
      </w:r>
      <w:r w:rsidRPr="00FC02D1">
        <w:rPr>
          <w:rFonts w:ascii="Times New Roman" w:hAnsi="Times New Roman" w:cs="Times New Roman"/>
          <w:color w:val="000000"/>
          <w:u w:color="000000"/>
        </w:rPr>
        <w:tab/>
      </w:r>
      <w:r>
        <w:rPr>
          <w:rFonts w:ascii="Times New Roman" w:hAnsi="Times New Roman" w:cs="Times New Roman"/>
          <w:b/>
          <w:color w:val="000000"/>
          <w:u w:color="000000"/>
        </w:rPr>
        <w:tab/>
      </w:r>
      <w:r>
        <w:rPr>
          <w:rFonts w:ascii="Times New Roman" w:hAnsi="Times New Roman" w:cs="Times New Roman"/>
          <w:b/>
          <w:color w:val="000000"/>
          <w:u w:color="000000"/>
        </w:rPr>
        <w:tab/>
        <w:t xml:space="preserve">          </w:t>
      </w:r>
      <w:r w:rsidRPr="009F0926">
        <w:rPr>
          <w:rFonts w:ascii="Times New Roman" w:hAnsi="Times New Roman" w:cs="Times New Roman"/>
          <w:i/>
          <w:color w:val="000000"/>
          <w:u w:color="000000"/>
        </w:rPr>
        <w:t>September 14-17, 2016</w:t>
      </w:r>
    </w:p>
    <w:p w14:paraId="062E67AD" w14:textId="2825C897" w:rsidR="00382322" w:rsidRDefault="00BB490A" w:rsidP="00102318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>Attended premier conference promoting and celebrating diversity in computing</w:t>
      </w:r>
    </w:p>
    <w:p w14:paraId="0E09C70C" w14:textId="3533BC9B" w:rsidR="00BB490A" w:rsidRDefault="00BB490A" w:rsidP="00102318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>Participated in sessions highlighting the challenges facing and opportunities available to women in computing</w:t>
      </w:r>
    </w:p>
    <w:p w14:paraId="021E5DEC" w14:textId="7D5B68FE" w:rsidR="00BB490A" w:rsidRDefault="00BB490A" w:rsidP="00102318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>Present at sessions focused on how women can improve leadership skills in a man-dominated field</w:t>
      </w:r>
    </w:p>
    <w:p w14:paraId="1CD74DF1" w14:textId="30ECA90E" w:rsidR="00BB490A" w:rsidRPr="00FC02D1" w:rsidRDefault="00BB490A" w:rsidP="00102318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>Learned how diversity in the workforce improves innovation versus solutions derived from restrictive homogenous perspectives</w:t>
      </w:r>
    </w:p>
    <w:p w14:paraId="01AE25C7" w14:textId="77777777" w:rsidR="00102318" w:rsidRPr="0064567A" w:rsidRDefault="00102318" w:rsidP="0010231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spacing w:after="80"/>
        <w:rPr>
          <w:rFonts w:ascii="Times New Roman" w:hAnsi="Times New Roman" w:cs="Times New Roman"/>
          <w:color w:val="000000"/>
          <w:u w:color="000000"/>
        </w:rPr>
      </w:pPr>
      <w:r w:rsidRPr="0064567A">
        <w:rPr>
          <w:rFonts w:ascii="Times New Roman" w:hAnsi="Times New Roman" w:cs="Times New Roman"/>
          <w:b/>
          <w:bCs/>
          <w:color w:val="000000"/>
          <w:u w:val="single" w:color="000000"/>
        </w:rPr>
        <w:t>SKILLS</w:t>
      </w:r>
      <w:r w:rsidRPr="0064567A">
        <w:rPr>
          <w:rFonts w:ascii="Times New Roman" w:hAnsi="Times New Roman" w:cs="Times New Roman"/>
          <w:b/>
          <w:bCs/>
          <w:color w:val="000000"/>
          <w:u w:val="single" w:color="000000"/>
        </w:rPr>
        <w:tab/>
      </w:r>
      <w:r w:rsidRPr="0064567A">
        <w:rPr>
          <w:rFonts w:ascii="Times New Roman" w:hAnsi="Times New Roman" w:cs="Times New Roman"/>
          <w:b/>
          <w:bCs/>
          <w:color w:val="000000"/>
          <w:u w:val="single" w:color="000000"/>
        </w:rPr>
        <w:tab/>
      </w:r>
      <w:r w:rsidR="009C5FDF" w:rsidRPr="0064567A">
        <w:rPr>
          <w:rFonts w:ascii="Times New Roman" w:hAnsi="Times New Roman" w:cs="Times New Roman"/>
          <w:color w:val="000000"/>
          <w:u w:val="single" w:color="000000"/>
        </w:rPr>
        <w:tab/>
      </w:r>
      <w:r w:rsidR="009C5FDF" w:rsidRPr="0064567A">
        <w:rPr>
          <w:rFonts w:ascii="Times New Roman" w:hAnsi="Times New Roman" w:cs="Times New Roman"/>
          <w:color w:val="000000"/>
          <w:u w:val="single" w:color="000000"/>
        </w:rPr>
        <w:tab/>
      </w:r>
    </w:p>
    <w:p w14:paraId="5810866D" w14:textId="0917BABB" w:rsidR="00102318" w:rsidRPr="00F054B2" w:rsidRDefault="002B2455" w:rsidP="00F054B2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</w:rPr>
      </w:pPr>
      <w:r w:rsidRPr="0064567A">
        <w:rPr>
          <w:rFonts w:ascii="Times New Roman" w:hAnsi="Times New Roman" w:cs="Times New Roman"/>
          <w:b/>
          <w:color w:val="000000"/>
          <w:u w:color="000000"/>
        </w:rPr>
        <w:t>Languages</w:t>
      </w:r>
      <w:r w:rsidR="005479A0" w:rsidRPr="0064567A">
        <w:rPr>
          <w:rFonts w:ascii="Times New Roman" w:hAnsi="Times New Roman" w:cs="Times New Roman"/>
          <w:b/>
          <w:color w:val="000000"/>
          <w:u w:color="000000"/>
        </w:rPr>
        <w:t xml:space="preserve">: </w:t>
      </w:r>
      <w:r w:rsidR="005479A0" w:rsidRPr="0064567A">
        <w:rPr>
          <w:rFonts w:ascii="Times New Roman" w:hAnsi="Times New Roman" w:cs="Times New Roman"/>
          <w:color w:val="000000"/>
          <w:u w:color="000000"/>
        </w:rPr>
        <w:t>Python, Java</w:t>
      </w:r>
    </w:p>
    <w:p w14:paraId="0D01EC20" w14:textId="5616DA58" w:rsidR="00102318" w:rsidRPr="0064567A" w:rsidRDefault="00877576" w:rsidP="0010231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color w:val="000000"/>
          <w:u w:val="single" w:color="000000"/>
        </w:rPr>
      </w:pPr>
      <w:r w:rsidRPr="0064567A">
        <w:rPr>
          <w:rFonts w:ascii="Times New Roman" w:hAnsi="Times New Roman" w:cs="Times New Roman"/>
          <w:b/>
          <w:bCs/>
          <w:color w:val="000000"/>
          <w:u w:val="single" w:color="000000"/>
        </w:rPr>
        <w:t>ACTIVITIES</w:t>
      </w:r>
      <w:r w:rsidR="00102318" w:rsidRPr="0064567A">
        <w:rPr>
          <w:rFonts w:ascii="Times New Roman" w:hAnsi="Times New Roman" w:cs="Times New Roman"/>
          <w:b/>
          <w:bCs/>
          <w:color w:val="000000"/>
          <w:u w:val="single" w:color="000000"/>
        </w:rPr>
        <w:tab/>
      </w:r>
      <w:r w:rsidR="00102318" w:rsidRPr="0064567A">
        <w:rPr>
          <w:rFonts w:ascii="Times New Roman" w:hAnsi="Times New Roman" w:cs="Times New Roman"/>
          <w:b/>
          <w:bCs/>
          <w:color w:val="000000"/>
          <w:u w:val="single" w:color="000000"/>
        </w:rPr>
        <w:tab/>
      </w:r>
      <w:r w:rsidR="00102318" w:rsidRPr="0064567A">
        <w:rPr>
          <w:rFonts w:ascii="Times New Roman" w:hAnsi="Times New Roman" w:cs="Times New Roman"/>
          <w:b/>
          <w:bCs/>
          <w:color w:val="000000"/>
          <w:u w:val="single" w:color="000000"/>
        </w:rPr>
        <w:tab/>
      </w:r>
      <w:r w:rsidR="0006279B">
        <w:rPr>
          <w:rFonts w:ascii="Times New Roman" w:hAnsi="Times New Roman" w:cs="Times New Roman"/>
          <w:b/>
          <w:bCs/>
          <w:color w:val="000000"/>
          <w:u w:val="single" w:color="000000"/>
        </w:rPr>
        <w:tab/>
      </w:r>
    </w:p>
    <w:p w14:paraId="0E2AE54F" w14:textId="77777777" w:rsidR="001B1F6F" w:rsidRDefault="00102318" w:rsidP="0010231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</w:rPr>
      </w:pPr>
      <w:r w:rsidRPr="0064567A">
        <w:rPr>
          <w:rFonts w:ascii="Times New Roman" w:hAnsi="Times New Roman" w:cs="Times New Roman"/>
          <w:b/>
          <w:bCs/>
          <w:color w:val="000000"/>
          <w:u w:color="000000"/>
        </w:rPr>
        <w:t xml:space="preserve">Activities: </w:t>
      </w:r>
    </w:p>
    <w:p w14:paraId="17ACCB1B" w14:textId="77777777" w:rsidR="001B1F6F" w:rsidRDefault="001B1F6F" w:rsidP="0010231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</w:rPr>
      </w:pPr>
      <w:r>
        <w:rPr>
          <w:rFonts w:ascii="Times New Roman" w:hAnsi="Times New Roman" w:cs="Times New Roman"/>
          <w:b/>
          <w:bCs/>
          <w:color w:val="000000"/>
          <w:u w:color="000000"/>
        </w:rPr>
        <w:tab/>
      </w:r>
      <w:r w:rsidRPr="001B1F6F">
        <w:rPr>
          <w:rFonts w:ascii="Times New Roman" w:hAnsi="Times New Roman" w:cs="Times New Roman"/>
          <w:bCs/>
          <w:color w:val="000000"/>
          <w:u w:color="000000"/>
        </w:rPr>
        <w:t>Georgia Tech:</w:t>
      </w:r>
    </w:p>
    <w:p w14:paraId="49ADB8FD" w14:textId="636912C4" w:rsidR="001B1F6F" w:rsidRPr="001B1F6F" w:rsidRDefault="001B1F6F" w:rsidP="001B1F6F">
      <w:pPr>
        <w:pStyle w:val="ListParagraph"/>
        <w:widowControl w:val="0"/>
        <w:numPr>
          <w:ilvl w:val="0"/>
          <w:numId w:val="18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</w:rPr>
      </w:pPr>
      <w:r w:rsidRPr="001B1F6F">
        <w:rPr>
          <w:rFonts w:ascii="Times New Roman" w:hAnsi="Times New Roman" w:cs="Times New Roman"/>
          <w:bCs/>
          <w:color w:val="000000"/>
          <w:u w:color="000000"/>
        </w:rPr>
        <w:t>Sisters Rise Up Program, Project Rise Up Program, Filipino Student Association, Student Alumni Association</w:t>
      </w:r>
      <w:r w:rsidR="00BA1C11">
        <w:rPr>
          <w:rFonts w:ascii="Times New Roman" w:hAnsi="Times New Roman" w:cs="Times New Roman"/>
          <w:bCs/>
          <w:color w:val="000000"/>
          <w:u w:color="000000"/>
        </w:rPr>
        <w:t>, iOS club</w:t>
      </w:r>
    </w:p>
    <w:p w14:paraId="517B267C" w14:textId="77777777" w:rsidR="001B1F6F" w:rsidRDefault="001B1F6F" w:rsidP="0010231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ab/>
      </w:r>
      <w:proofErr w:type="spellStart"/>
      <w:r>
        <w:rPr>
          <w:rFonts w:ascii="Times New Roman" w:hAnsi="Times New Roman" w:cs="Times New Roman"/>
          <w:color w:val="000000"/>
          <w:u w:color="000000"/>
        </w:rPr>
        <w:t>Dacula</w:t>
      </w:r>
      <w:proofErr w:type="spellEnd"/>
      <w:r>
        <w:rPr>
          <w:rFonts w:ascii="Times New Roman" w:hAnsi="Times New Roman" w:cs="Times New Roman"/>
          <w:color w:val="000000"/>
          <w:u w:color="000000"/>
        </w:rPr>
        <w:t xml:space="preserve"> High School: </w:t>
      </w:r>
    </w:p>
    <w:p w14:paraId="3D21050D" w14:textId="393AD3A7" w:rsidR="001B1F6F" w:rsidRDefault="00102318" w:rsidP="001B1F6F">
      <w:pPr>
        <w:pStyle w:val="ListParagraph"/>
        <w:widowControl w:val="0"/>
        <w:numPr>
          <w:ilvl w:val="0"/>
          <w:numId w:val="18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</w:rPr>
      </w:pPr>
      <w:r w:rsidRPr="001B1F6F">
        <w:rPr>
          <w:rFonts w:ascii="Times New Roman" w:hAnsi="Times New Roman" w:cs="Times New Roman"/>
          <w:color w:val="000000"/>
          <w:u w:color="000000"/>
        </w:rPr>
        <w:t xml:space="preserve">Varsity Soccer, </w:t>
      </w:r>
      <w:r w:rsidR="00F3515C" w:rsidRPr="001B1F6F">
        <w:rPr>
          <w:rFonts w:ascii="Times New Roman" w:hAnsi="Times New Roman" w:cs="Times New Roman"/>
          <w:color w:val="000000"/>
          <w:u w:color="000000"/>
        </w:rPr>
        <w:t xml:space="preserve">Varsity </w:t>
      </w:r>
      <w:r w:rsidRPr="001B1F6F">
        <w:rPr>
          <w:rFonts w:ascii="Times New Roman" w:hAnsi="Times New Roman" w:cs="Times New Roman"/>
          <w:color w:val="000000"/>
          <w:u w:color="000000"/>
        </w:rPr>
        <w:t>Track and Field,</w:t>
      </w:r>
      <w:r w:rsidR="00F3515C" w:rsidRPr="001B1F6F">
        <w:rPr>
          <w:rFonts w:ascii="Times New Roman" w:hAnsi="Times New Roman" w:cs="Times New Roman"/>
          <w:color w:val="000000"/>
          <w:u w:color="000000"/>
        </w:rPr>
        <w:t xml:space="preserve"> Varsity</w:t>
      </w:r>
      <w:r w:rsidRPr="001B1F6F">
        <w:rPr>
          <w:rFonts w:ascii="Times New Roman" w:hAnsi="Times New Roman" w:cs="Times New Roman"/>
          <w:color w:val="000000"/>
          <w:u w:color="000000"/>
        </w:rPr>
        <w:t xml:space="preserve"> Cross-Country, and </w:t>
      </w:r>
      <w:r w:rsidR="00F3515C" w:rsidRPr="001B1F6F">
        <w:rPr>
          <w:rFonts w:ascii="Times New Roman" w:hAnsi="Times New Roman" w:cs="Times New Roman"/>
          <w:color w:val="000000"/>
          <w:u w:color="000000"/>
        </w:rPr>
        <w:t xml:space="preserve">Varsity </w:t>
      </w:r>
      <w:r w:rsidRPr="001B1F6F">
        <w:rPr>
          <w:rFonts w:ascii="Times New Roman" w:hAnsi="Times New Roman" w:cs="Times New Roman"/>
          <w:color w:val="000000"/>
          <w:u w:color="000000"/>
        </w:rPr>
        <w:t>Football</w:t>
      </w:r>
    </w:p>
    <w:p w14:paraId="3DE61766" w14:textId="000C5636" w:rsidR="007A7529" w:rsidRDefault="00D05997" w:rsidP="007A7529">
      <w:pPr>
        <w:pStyle w:val="ListParagraph"/>
        <w:widowControl w:val="0"/>
        <w:numPr>
          <w:ilvl w:val="1"/>
          <w:numId w:val="18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</w:rPr>
      </w:pPr>
      <w:r w:rsidRPr="001B1F6F">
        <w:rPr>
          <w:rFonts w:ascii="Times New Roman" w:hAnsi="Times New Roman" w:cs="Times New Roman"/>
          <w:color w:val="000000"/>
          <w:u w:color="000000"/>
        </w:rPr>
        <w:t xml:space="preserve">First female football player in the </w:t>
      </w:r>
      <w:r w:rsidR="008A625B" w:rsidRPr="001B1F6F">
        <w:rPr>
          <w:rFonts w:ascii="Times New Roman" w:hAnsi="Times New Roman" w:cs="Times New Roman"/>
          <w:color w:val="000000"/>
          <w:u w:color="000000"/>
        </w:rPr>
        <w:t>110-year</w:t>
      </w:r>
      <w:r w:rsidRPr="001B1F6F">
        <w:rPr>
          <w:rFonts w:ascii="Times New Roman" w:hAnsi="Times New Roman" w:cs="Times New Roman"/>
          <w:color w:val="000000"/>
          <w:u w:color="000000"/>
        </w:rPr>
        <w:t xml:space="preserve"> history of </w:t>
      </w:r>
      <w:proofErr w:type="spellStart"/>
      <w:r w:rsidRPr="001B1F6F">
        <w:rPr>
          <w:rFonts w:ascii="Times New Roman" w:hAnsi="Times New Roman" w:cs="Times New Roman"/>
          <w:color w:val="000000"/>
          <w:u w:color="000000"/>
        </w:rPr>
        <w:t>Dacula</w:t>
      </w:r>
      <w:proofErr w:type="spellEnd"/>
      <w:r w:rsidRPr="001B1F6F">
        <w:rPr>
          <w:rFonts w:ascii="Times New Roman" w:hAnsi="Times New Roman" w:cs="Times New Roman"/>
          <w:color w:val="000000"/>
          <w:u w:color="000000"/>
        </w:rPr>
        <w:t xml:space="preserve"> High School</w:t>
      </w:r>
    </w:p>
    <w:p w14:paraId="7454172D" w14:textId="62C40394" w:rsidR="007A7529" w:rsidRPr="007A7529" w:rsidRDefault="007A7529" w:rsidP="007A7529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</w:rPr>
      </w:pPr>
      <w:r w:rsidRPr="0064567A">
        <w:rPr>
          <w:rFonts w:ascii="Times New Roman" w:hAnsi="Times New Roman" w:cs="Times New Roman"/>
          <w:b/>
          <w:bCs/>
          <w:color w:val="000000"/>
          <w:u w:color="000000"/>
        </w:rPr>
        <w:t xml:space="preserve">Affiliations: </w:t>
      </w:r>
      <w:r w:rsidRPr="0064567A">
        <w:rPr>
          <w:rFonts w:ascii="Times New Roman" w:hAnsi="Times New Roman" w:cs="Times New Roman"/>
          <w:color w:val="000000"/>
          <w:u w:color="000000"/>
        </w:rPr>
        <w:t>National Honors Society, National English Honors Society, National Latin Honors Society</w:t>
      </w:r>
      <w:bookmarkStart w:id="0" w:name="_GoBack"/>
      <w:bookmarkEnd w:id="0"/>
    </w:p>
    <w:p w14:paraId="78170B75" w14:textId="77777777" w:rsidR="001831EA" w:rsidRPr="0064567A" w:rsidRDefault="001831EA" w:rsidP="001831EA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color w:val="000000"/>
          <w:u w:val="single" w:color="000000"/>
        </w:rPr>
      </w:pPr>
      <w:r w:rsidRPr="0064567A">
        <w:rPr>
          <w:rFonts w:ascii="Times New Roman" w:hAnsi="Times New Roman" w:cs="Times New Roman"/>
          <w:b/>
          <w:bCs/>
          <w:color w:val="000000"/>
          <w:u w:val="single" w:color="000000"/>
        </w:rPr>
        <w:t>AWARDS</w:t>
      </w:r>
      <w:r w:rsidRPr="0064567A">
        <w:rPr>
          <w:rFonts w:ascii="Times New Roman" w:hAnsi="Times New Roman" w:cs="Times New Roman"/>
          <w:b/>
          <w:bCs/>
          <w:color w:val="000000"/>
          <w:u w:val="single" w:color="000000"/>
        </w:rPr>
        <w:tab/>
      </w:r>
      <w:r w:rsidRPr="0064567A">
        <w:rPr>
          <w:rFonts w:ascii="Times New Roman" w:hAnsi="Times New Roman" w:cs="Times New Roman"/>
          <w:b/>
          <w:bCs/>
          <w:color w:val="000000"/>
          <w:u w:val="single" w:color="000000"/>
        </w:rPr>
        <w:tab/>
      </w:r>
      <w:r w:rsidRPr="0064567A">
        <w:rPr>
          <w:rFonts w:ascii="Times New Roman" w:hAnsi="Times New Roman" w:cs="Times New Roman"/>
          <w:b/>
          <w:bCs/>
          <w:color w:val="000000"/>
          <w:u w:val="single" w:color="000000"/>
        </w:rPr>
        <w:tab/>
      </w:r>
      <w:r w:rsidRPr="0064567A">
        <w:rPr>
          <w:rFonts w:ascii="Times New Roman" w:hAnsi="Times New Roman" w:cs="Times New Roman"/>
          <w:b/>
          <w:bCs/>
          <w:color w:val="000000"/>
          <w:u w:val="single" w:color="000000"/>
        </w:rPr>
        <w:tab/>
      </w:r>
    </w:p>
    <w:p w14:paraId="4354CC8D" w14:textId="5101D014" w:rsidR="00BB490A" w:rsidRPr="004555AA" w:rsidRDefault="00102318" w:rsidP="004555AA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</w:rPr>
      </w:pPr>
      <w:r w:rsidRPr="0064567A">
        <w:rPr>
          <w:rFonts w:ascii="Times New Roman" w:hAnsi="Times New Roman" w:cs="Times New Roman"/>
          <w:b/>
          <w:bCs/>
          <w:color w:val="000000"/>
          <w:u w:color="000000"/>
        </w:rPr>
        <w:t>Awards:</w:t>
      </w:r>
      <w:r w:rsidR="001B1F6F">
        <w:rPr>
          <w:rFonts w:ascii="Times New Roman" w:hAnsi="Times New Roman" w:cs="Times New Roman"/>
          <w:b/>
          <w:bCs/>
          <w:color w:val="000000"/>
          <w:u w:color="000000"/>
        </w:rPr>
        <w:t xml:space="preserve"> </w:t>
      </w:r>
      <w:proofErr w:type="spellStart"/>
      <w:r w:rsidR="00F3515C" w:rsidRPr="0064567A">
        <w:rPr>
          <w:rFonts w:ascii="Times New Roman" w:hAnsi="Times New Roman" w:cs="Times New Roman"/>
          <w:color w:val="000000"/>
          <w:u w:color="000000"/>
        </w:rPr>
        <w:t>Dacula</w:t>
      </w:r>
      <w:proofErr w:type="spellEnd"/>
      <w:r w:rsidR="00F3515C" w:rsidRPr="0064567A">
        <w:rPr>
          <w:rFonts w:ascii="Times New Roman" w:hAnsi="Times New Roman" w:cs="Times New Roman"/>
          <w:color w:val="000000"/>
          <w:u w:color="000000"/>
        </w:rPr>
        <w:t xml:space="preserve"> High School </w:t>
      </w:r>
      <w:r w:rsidR="00877576" w:rsidRPr="0064567A">
        <w:rPr>
          <w:rFonts w:ascii="Times New Roman" w:hAnsi="Times New Roman" w:cs="Times New Roman"/>
          <w:color w:val="000000"/>
          <w:u w:color="000000"/>
        </w:rPr>
        <w:t xml:space="preserve">Student Athlete of the Year 2016, </w:t>
      </w:r>
      <w:proofErr w:type="spellStart"/>
      <w:r w:rsidR="0064567A">
        <w:rPr>
          <w:rFonts w:ascii="Times New Roman" w:hAnsi="Times New Roman" w:cs="Times New Roman"/>
          <w:color w:val="000000"/>
          <w:u w:color="000000"/>
        </w:rPr>
        <w:t>Dacula</w:t>
      </w:r>
      <w:proofErr w:type="spellEnd"/>
      <w:r w:rsidR="0064567A">
        <w:rPr>
          <w:rFonts w:ascii="Times New Roman" w:hAnsi="Times New Roman" w:cs="Times New Roman"/>
          <w:color w:val="000000"/>
          <w:u w:color="000000"/>
        </w:rPr>
        <w:t xml:space="preserve"> High School Football Student </w:t>
      </w:r>
      <w:r w:rsidR="008A625B">
        <w:rPr>
          <w:rFonts w:ascii="Times New Roman" w:hAnsi="Times New Roman" w:cs="Times New Roman"/>
          <w:color w:val="000000"/>
          <w:u w:color="000000"/>
        </w:rPr>
        <w:t>Athlete</w:t>
      </w:r>
      <w:r w:rsidR="0064567A">
        <w:rPr>
          <w:rFonts w:ascii="Times New Roman" w:hAnsi="Times New Roman" w:cs="Times New Roman"/>
          <w:color w:val="000000"/>
          <w:u w:color="000000"/>
        </w:rPr>
        <w:t xml:space="preserve"> of the Year 2015, </w:t>
      </w:r>
      <w:proofErr w:type="spellStart"/>
      <w:r w:rsidR="00F3515C" w:rsidRPr="0064567A">
        <w:rPr>
          <w:rFonts w:ascii="Times New Roman" w:hAnsi="Times New Roman" w:cs="Times New Roman"/>
          <w:color w:val="000000"/>
          <w:u w:color="000000"/>
        </w:rPr>
        <w:t>Dacula</w:t>
      </w:r>
      <w:proofErr w:type="spellEnd"/>
      <w:r w:rsidR="00F3515C" w:rsidRPr="0064567A">
        <w:rPr>
          <w:rFonts w:ascii="Times New Roman" w:hAnsi="Times New Roman" w:cs="Times New Roman"/>
          <w:color w:val="000000"/>
          <w:u w:color="000000"/>
        </w:rPr>
        <w:t xml:space="preserve"> High School </w:t>
      </w:r>
      <w:r w:rsidR="00877576" w:rsidRPr="0064567A">
        <w:rPr>
          <w:rFonts w:ascii="Times New Roman" w:hAnsi="Times New Roman" w:cs="Times New Roman"/>
          <w:color w:val="000000"/>
          <w:u w:color="000000"/>
        </w:rPr>
        <w:t>Social Studies Student of the Year 2015</w:t>
      </w:r>
    </w:p>
    <w:sectPr w:rsidR="00BB490A" w:rsidRPr="004555AA" w:rsidSect="00735F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6DD729C"/>
    <w:multiLevelType w:val="hybridMultilevel"/>
    <w:tmpl w:val="46A46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11379C"/>
    <w:multiLevelType w:val="hybridMultilevel"/>
    <w:tmpl w:val="45A8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16141A"/>
    <w:multiLevelType w:val="hybridMultilevel"/>
    <w:tmpl w:val="7B24B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EB902D2"/>
    <w:multiLevelType w:val="hybridMultilevel"/>
    <w:tmpl w:val="AAB2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C20784"/>
    <w:multiLevelType w:val="hybridMultilevel"/>
    <w:tmpl w:val="2384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E2261C"/>
    <w:multiLevelType w:val="hybridMultilevel"/>
    <w:tmpl w:val="5E2E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7668F"/>
    <w:multiLevelType w:val="hybridMultilevel"/>
    <w:tmpl w:val="8160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F86FF5"/>
    <w:multiLevelType w:val="hybridMultilevel"/>
    <w:tmpl w:val="DD62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37056D"/>
    <w:multiLevelType w:val="hybridMultilevel"/>
    <w:tmpl w:val="9E303426"/>
    <w:lvl w:ilvl="0" w:tplc="0409000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05" w:hanging="360"/>
      </w:pPr>
      <w:rPr>
        <w:rFonts w:ascii="Wingdings" w:hAnsi="Wingdings" w:hint="default"/>
      </w:rPr>
    </w:lvl>
  </w:abstractNum>
  <w:abstractNum w:abstractNumId="15">
    <w:nsid w:val="636972B8"/>
    <w:multiLevelType w:val="hybridMultilevel"/>
    <w:tmpl w:val="B1A8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F03824"/>
    <w:multiLevelType w:val="hybridMultilevel"/>
    <w:tmpl w:val="E702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5674CB"/>
    <w:multiLevelType w:val="hybridMultilevel"/>
    <w:tmpl w:val="C9DEC3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1"/>
  </w:num>
  <w:num w:numId="8">
    <w:abstractNumId w:val="16"/>
  </w:num>
  <w:num w:numId="9">
    <w:abstractNumId w:val="9"/>
  </w:num>
  <w:num w:numId="10">
    <w:abstractNumId w:val="6"/>
  </w:num>
  <w:num w:numId="11">
    <w:abstractNumId w:val="10"/>
  </w:num>
  <w:num w:numId="12">
    <w:abstractNumId w:val="7"/>
  </w:num>
  <w:num w:numId="13">
    <w:abstractNumId w:val="15"/>
  </w:num>
  <w:num w:numId="14">
    <w:abstractNumId w:val="17"/>
  </w:num>
  <w:num w:numId="15">
    <w:abstractNumId w:val="14"/>
  </w:num>
  <w:num w:numId="16">
    <w:abstractNumId w:val="12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18"/>
    <w:rsid w:val="00022F93"/>
    <w:rsid w:val="00036AFD"/>
    <w:rsid w:val="00041849"/>
    <w:rsid w:val="0006279B"/>
    <w:rsid w:val="000D7831"/>
    <w:rsid w:val="000F65A2"/>
    <w:rsid w:val="00102318"/>
    <w:rsid w:val="0012353B"/>
    <w:rsid w:val="001831EA"/>
    <w:rsid w:val="001A4F4E"/>
    <w:rsid w:val="001B0477"/>
    <w:rsid w:val="001B1F6F"/>
    <w:rsid w:val="001D19BB"/>
    <w:rsid w:val="001F1753"/>
    <w:rsid w:val="001F19F5"/>
    <w:rsid w:val="001F521A"/>
    <w:rsid w:val="00280577"/>
    <w:rsid w:val="00280E10"/>
    <w:rsid w:val="00284E24"/>
    <w:rsid w:val="002B2455"/>
    <w:rsid w:val="002C01EA"/>
    <w:rsid w:val="002D7C5A"/>
    <w:rsid w:val="003017FE"/>
    <w:rsid w:val="003765EB"/>
    <w:rsid w:val="00382322"/>
    <w:rsid w:val="003B066C"/>
    <w:rsid w:val="003C1DCE"/>
    <w:rsid w:val="004555AA"/>
    <w:rsid w:val="00482099"/>
    <w:rsid w:val="004F5CDE"/>
    <w:rsid w:val="00511A44"/>
    <w:rsid w:val="005479A0"/>
    <w:rsid w:val="005556FC"/>
    <w:rsid w:val="00594592"/>
    <w:rsid w:val="005D7A31"/>
    <w:rsid w:val="0064567A"/>
    <w:rsid w:val="00675871"/>
    <w:rsid w:val="00682D54"/>
    <w:rsid w:val="006A6A27"/>
    <w:rsid w:val="006B690E"/>
    <w:rsid w:val="006D3381"/>
    <w:rsid w:val="006D470A"/>
    <w:rsid w:val="006D7B85"/>
    <w:rsid w:val="006E3322"/>
    <w:rsid w:val="006F757F"/>
    <w:rsid w:val="007001AD"/>
    <w:rsid w:val="00735F0F"/>
    <w:rsid w:val="00763C2E"/>
    <w:rsid w:val="00785120"/>
    <w:rsid w:val="00791818"/>
    <w:rsid w:val="007A3211"/>
    <w:rsid w:val="007A7529"/>
    <w:rsid w:val="007E0DD0"/>
    <w:rsid w:val="00813492"/>
    <w:rsid w:val="0085686F"/>
    <w:rsid w:val="00877576"/>
    <w:rsid w:val="008828B9"/>
    <w:rsid w:val="008A625B"/>
    <w:rsid w:val="00957574"/>
    <w:rsid w:val="009828A7"/>
    <w:rsid w:val="009C5FDF"/>
    <w:rsid w:val="009D2A6C"/>
    <w:rsid w:val="00AB753E"/>
    <w:rsid w:val="00B1213F"/>
    <w:rsid w:val="00B6199D"/>
    <w:rsid w:val="00B72C31"/>
    <w:rsid w:val="00B80C85"/>
    <w:rsid w:val="00B91224"/>
    <w:rsid w:val="00B91FE7"/>
    <w:rsid w:val="00B952D7"/>
    <w:rsid w:val="00BA1C11"/>
    <w:rsid w:val="00BB490A"/>
    <w:rsid w:val="00C03E89"/>
    <w:rsid w:val="00C16781"/>
    <w:rsid w:val="00C23C73"/>
    <w:rsid w:val="00CC672D"/>
    <w:rsid w:val="00D05997"/>
    <w:rsid w:val="00D23391"/>
    <w:rsid w:val="00DB76ED"/>
    <w:rsid w:val="00DE0E95"/>
    <w:rsid w:val="00E4642C"/>
    <w:rsid w:val="00E643D5"/>
    <w:rsid w:val="00EC09C7"/>
    <w:rsid w:val="00EE2809"/>
    <w:rsid w:val="00EF48F3"/>
    <w:rsid w:val="00F054B2"/>
    <w:rsid w:val="00F3515C"/>
    <w:rsid w:val="00FC02D1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6B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7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1A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0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355</Words>
  <Characters>2025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sabrinamseibel@gmail.com</dc:creator>
  <cp:keywords/>
  <dc:description/>
  <cp:lastModifiedBy>sabrinamseibel@gmail.com</cp:lastModifiedBy>
  <cp:revision>8</cp:revision>
  <cp:lastPrinted>2016-09-20T15:30:00Z</cp:lastPrinted>
  <dcterms:created xsi:type="dcterms:W3CDTF">2016-10-12T17:31:00Z</dcterms:created>
  <dcterms:modified xsi:type="dcterms:W3CDTF">2016-10-17T00:04:00Z</dcterms:modified>
</cp:coreProperties>
</file>